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jc w:val="center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</w:rPr>
        <w:t>CURRICULUM VITAE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single"/>
          <w:lang w:val="en-US"/>
        </w:rPr>
        <w:t xml:space="preserve">PERSONAL IDENTIFICATION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Names: BUGINGO MUSHYA Thierry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Date of birth: 20/09/2003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Nationality: Rwandan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Place of birth: Ngoma district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Current place: Kamonyi district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Father's name: BUTERA Augustin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Mother's name: UMUTONI Dative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2a5e3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E_mail:</w:t>
      </w:r>
      <w:r>
        <w:rPr>
          <w:b w:val="false"/>
          <w:bCs w:val="false"/>
          <w:color w:val="02a5e3"/>
          <w:sz w:val="22"/>
          <w:szCs w:val="22"/>
          <w:u w:val="none"/>
          <w:lang w:val="en-US"/>
        </w:rPr>
        <w:t xml:space="preserve"> knithierry85@gmail.com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Tel: 0787526403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 xml:space="preserve">Martal status: single 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  <w:lang w:val="en-US"/>
        </w:rPr>
        <w:t>EDUCATION BACKGROUND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/>
                <w:bCs/>
                <w:sz w:val="28"/>
                <w:szCs w:val="28"/>
                <w:u w:val="none" w:color="000000"/>
              </w:rPr>
            </w:pPr>
            <w:r>
              <w:rPr>
                <w:b/>
                <w:bCs/>
                <w:sz w:val="28"/>
                <w:szCs w:val="28"/>
                <w:u w:val="none" w:color="000000"/>
                <w:lang w:val="en-US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/>
                <w:bCs/>
                <w:sz w:val="28"/>
                <w:szCs w:val="28"/>
                <w:u w:val="none" w:color="000000"/>
              </w:rPr>
            </w:pPr>
            <w:r>
              <w:rPr>
                <w:b/>
                <w:bCs/>
                <w:sz w:val="28"/>
                <w:szCs w:val="28"/>
                <w:u w:val="none" w:color="000000"/>
                <w:lang w:val="en-US"/>
              </w:rPr>
              <w:t xml:space="preserve">Level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/>
                <w:bCs/>
                <w:sz w:val="28"/>
                <w:szCs w:val="28"/>
                <w:u w:val="none" w:color="000000"/>
              </w:rPr>
            </w:pPr>
            <w:r>
              <w:rPr>
                <w:b/>
                <w:bCs/>
                <w:sz w:val="28"/>
                <w:szCs w:val="28"/>
                <w:u w:val="none" w:color="000000"/>
                <w:lang w:val="en-US"/>
              </w:rPr>
              <w:t xml:space="preserve">School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>2011_2016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 xml:space="preserve">Primary school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 xml:space="preserve">Les Gazelles school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>2017_2019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>O' Level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 xml:space="preserve">Kayonza modern secondary school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>2020_2023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 xml:space="preserve">A' Level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sz w:val="22"/>
                <w:szCs w:val="22"/>
                <w:u w:val="none" w:color="000000"/>
              </w:rPr>
            </w:pPr>
            <w:r>
              <w:rPr>
                <w:b w:val="false"/>
                <w:bCs w:val="false"/>
                <w:sz w:val="22"/>
                <w:szCs w:val="22"/>
                <w:u w:val="none" w:color="000000"/>
                <w:lang w:val="en-US"/>
              </w:rPr>
              <w:t xml:space="preserve">Kagarama secondary school </w:t>
            </w:r>
          </w:p>
        </w:tc>
      </w:tr>
    </w:tbl>
    <w:p>
      <w:pPr>
        <w:pStyle w:val="style0"/>
        <w:numPr>
          <w:ilvl w:val="0"/>
          <w:numId w:val="0"/>
        </w:numPr>
        <w:jc w:val="left"/>
        <w:rPr>
          <w:b/>
          <w:bCs/>
          <w:sz w:val="28"/>
          <w:szCs w:val="28"/>
          <w:u w:val="single" w:color="000000"/>
        </w:rPr>
      </w:pP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  <w:lang w:val="en-US"/>
        </w:rPr>
      </w:pPr>
      <w:r>
        <w:rPr>
          <w:b/>
          <w:bCs/>
          <w:sz w:val="28"/>
          <w:szCs w:val="28"/>
          <w:u w:val="single" w:color="000000"/>
          <w:lang w:val="en-US"/>
        </w:rPr>
        <w:t>OBJECTIVES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 obtain where I can maximize my technical and organizational skills in a challenging environment for achieving high degree of efficiency in my work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  <w:lang w:val="en-US"/>
        </w:rPr>
        <w:t xml:space="preserve">EXPERIENCE  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sz w:val="28"/>
          <w:szCs w:val="28"/>
          <w:u w:val="singl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Training of digital marketing strategies at ubumwe grand hotel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sz w:val="28"/>
          <w:szCs w:val="28"/>
          <w:u w:val="singl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2 months working in trust design company</w:t>
      </w:r>
    </w:p>
    <w:p>
      <w:pPr>
        <w:pStyle w:val="style179"/>
        <w:numPr>
          <w:ilvl w:val="0"/>
          <w:numId w:val="2"/>
        </w:numPr>
        <w:jc w:val="left"/>
        <w:rPr>
          <w:b/>
          <w:bCs/>
          <w:sz w:val="28"/>
          <w:szCs w:val="28"/>
          <w:u w:val="singl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3 months of internship in Digital skills and communication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  <w:lang w:val="en-US"/>
        </w:rPr>
        <w:t>LANGUAGES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English: well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 xml:space="preserve">French: fair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Kinyarwanda: well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Kiswahili: good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  <w:lang w:val="en-US"/>
        </w:rPr>
      </w:pPr>
      <w:r>
        <w:rPr>
          <w:b/>
          <w:bCs/>
          <w:sz w:val="28"/>
          <w:szCs w:val="28"/>
          <w:u w:val="single" w:color="000000"/>
          <w:lang w:val="en-US"/>
        </w:rPr>
        <w:t>SKILLS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Leadership skills 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ICT skills:-Microsoft office word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 -Microsoft office excel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 -Microsoft office power point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  -Internet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Communication skills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Interpersonal skills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First aid skills</w:t>
      </w:r>
    </w:p>
    <w:p>
      <w:pPr>
        <w:pStyle w:val="style0"/>
        <w:spacing w:after="200" w:lineRule="auto" w:line="276"/>
        <w:jc w:val="left"/>
        <w:rPr>
          <w:b/>
          <w:bCs/>
          <w:sz w:val="28"/>
          <w:szCs w:val="28"/>
          <w:u w:val="single" w:color="000000"/>
          <w:lang w:val="en-US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A2 Diploma in sciences 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  <w:lang w:val="en-US"/>
        </w:rPr>
        <w:t>HOBBIES</w:t>
      </w:r>
    </w:p>
    <w:p>
      <w:pPr>
        <w:pStyle w:val="style179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Reading inspirational books</w:t>
      </w:r>
    </w:p>
    <w:p>
      <w:pPr>
        <w:pStyle w:val="style179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Travelling in nature</w:t>
      </w:r>
    </w:p>
    <w:p>
      <w:pPr>
        <w:pStyle w:val="style179"/>
        <w:numPr>
          <w:ilvl w:val="0"/>
          <w:numId w:val="0"/>
        </w:numPr>
        <w:ind w:left="720" w:firstLine="0"/>
        <w:jc w:val="center"/>
        <w:rPr>
          <w:b w:val="false"/>
          <w:bCs w:val="false"/>
          <w:sz w:val="28"/>
          <w:szCs w:val="28"/>
          <w:u w:val="none" w:color="000000"/>
          <w:lang w:val="en-US"/>
        </w:rPr>
      </w:pPr>
      <w:r>
        <w:rPr>
          <w:b/>
          <w:bCs/>
          <w:sz w:val="28"/>
          <w:szCs w:val="28"/>
          <w:u w:val="single" w:color="000000"/>
          <w:lang w:val="en-US"/>
        </w:rPr>
        <w:t>REFERENCES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Ineza Hyanick: 0793372992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Ngoga Blaise: 0783961973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Nshuti Rumanzi Elissa: 0782584731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 w:val="false"/>
          <w:bCs w:val="false"/>
          <w:sz w:val="28"/>
          <w:szCs w:val="28"/>
          <w:u w:val="none" w:color="000000"/>
        </w:rPr>
      </w:pPr>
      <w:r>
        <w:rPr>
          <w:b w:val="false"/>
          <w:bCs w:val="false"/>
          <w:sz w:val="28"/>
          <w:szCs w:val="28"/>
          <w:u w:val="none" w:color="000000"/>
          <w:lang w:val="en-US"/>
        </w:rPr>
        <w:t>Nsengiyumva Julius: 0784647546</w:t>
      </w:r>
    </w:p>
    <w:p>
      <w:pPr>
        <w:pStyle w:val="style179"/>
        <w:numPr>
          <w:ilvl w:val="0"/>
          <w:numId w:val="0"/>
        </w:numPr>
        <w:ind w:left="720" w:firstLine="0"/>
        <w:jc w:val="center"/>
        <w:rPr>
          <w:b/>
          <w:bCs/>
          <w:sz w:val="28"/>
          <w:szCs w:val="28"/>
          <w:u w:val="single" w:color="000000"/>
        </w:rPr>
      </w:pPr>
    </w:p>
    <w:p>
      <w:pPr>
        <w:pStyle w:val="style179"/>
        <w:numPr>
          <w:ilvl w:val="0"/>
          <w:numId w:val="0"/>
        </w:numPr>
        <w:ind w:left="720" w:firstLine="0"/>
        <w:jc w:val="center"/>
        <w:rPr>
          <w:b/>
          <w:bCs/>
          <w:sz w:val="28"/>
          <w:szCs w:val="28"/>
          <w:u w:val="single" w:color="000000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8"/>
          <w:szCs w:val="28"/>
          <w:u w:val="none" w:color="000000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8"/>
          <w:szCs w:val="28"/>
          <w:u w:val="single" w:color="000000"/>
        </w:rPr>
      </w:pPr>
    </w:p>
    <w:p>
      <w:pPr>
        <w:pStyle w:val="style0"/>
        <w:numPr>
          <w:ilvl w:val="0"/>
          <w:numId w:val="0"/>
        </w:numPr>
        <w:jc w:val="center"/>
        <w:rPr>
          <w:b/>
          <w:bCs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D3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169</Words>
  <Characters>1117</Characters>
  <Application>WPS Office</Application>
  <Paragraphs>64</Paragraphs>
  <CharactersWithSpaces>1295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2024-02-09T04:44:45Z</dcterms:created>
  <dc:creator>Pixel 4a</dc:creator>
  <lastModifiedBy>Pixel 4a</lastModifiedBy>
  <dcterms:modified xsi:type="dcterms:W3CDTF">2024-02-10T21:29:03Z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4f1b7bb375b04ea5b477b65e599b6816</vt:lpwstr>
  </property>
</Properties>
</file>